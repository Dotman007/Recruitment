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1B4B" w14:textId="77777777" w:rsidR="005B25EE" w:rsidRDefault="007B4531">
      <w:pPr>
        <w:spacing w:before="37"/>
        <w:ind w:left="979" w:right="924"/>
        <w:jc w:val="center"/>
        <w:rPr>
          <w:sz w:val="44"/>
          <w:szCs w:val="44"/>
        </w:rPr>
      </w:pPr>
      <w:r>
        <w:rPr>
          <w:b/>
          <w:w w:val="99"/>
          <w:sz w:val="44"/>
          <w:szCs w:val="44"/>
        </w:rPr>
        <w:t>SALAMI,</w:t>
      </w:r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>ADEDOTUN</w:t>
      </w:r>
      <w:r>
        <w:rPr>
          <w:b/>
          <w:sz w:val="44"/>
          <w:szCs w:val="44"/>
        </w:rPr>
        <w:t xml:space="preserve"> </w:t>
      </w:r>
      <w:r>
        <w:rPr>
          <w:b/>
          <w:w w:val="99"/>
          <w:sz w:val="44"/>
          <w:szCs w:val="44"/>
        </w:rPr>
        <w:t>OLUWASEUN</w:t>
      </w:r>
    </w:p>
    <w:p w14:paraId="790CDF57" w14:textId="77777777" w:rsidR="005B25EE" w:rsidRDefault="005B25EE">
      <w:pPr>
        <w:spacing w:before="1" w:line="100" w:lineRule="exact"/>
        <w:rPr>
          <w:sz w:val="10"/>
          <w:szCs w:val="10"/>
        </w:rPr>
      </w:pPr>
    </w:p>
    <w:p w14:paraId="7DE0F74D" w14:textId="77777777" w:rsidR="005B25EE" w:rsidRDefault="005B25EE">
      <w:pPr>
        <w:spacing w:line="200" w:lineRule="exact"/>
      </w:pPr>
    </w:p>
    <w:p w14:paraId="3A7C37FD" w14:textId="77777777" w:rsidR="005B25EE" w:rsidRDefault="005B25EE">
      <w:pPr>
        <w:spacing w:line="200" w:lineRule="exact"/>
      </w:pPr>
    </w:p>
    <w:p w14:paraId="4A7CB7DB" w14:textId="4D26F73F" w:rsidR="005B25EE" w:rsidRDefault="007B4531">
      <w:pPr>
        <w:ind w:left="1542" w:right="1481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No.</w:t>
      </w:r>
      <w:r>
        <w:rPr>
          <w:sz w:val="32"/>
          <w:szCs w:val="32"/>
        </w:rPr>
        <w:t xml:space="preserve"> </w:t>
      </w:r>
      <w:r w:rsidR="005544FB">
        <w:rPr>
          <w:w w:val="99"/>
          <w:sz w:val="32"/>
          <w:szCs w:val="32"/>
        </w:rPr>
        <w:t>17</w:t>
      </w:r>
      <w:r>
        <w:rPr>
          <w:sz w:val="32"/>
          <w:szCs w:val="32"/>
        </w:rPr>
        <w:t xml:space="preserve"> </w:t>
      </w:r>
      <w:r w:rsidR="005544FB">
        <w:rPr>
          <w:w w:val="99"/>
          <w:sz w:val="32"/>
          <w:szCs w:val="32"/>
        </w:rPr>
        <w:t>Imam Memudu Street, Coker Aguda</w:t>
      </w:r>
      <w:r>
        <w:rPr>
          <w:w w:val="99"/>
          <w:sz w:val="32"/>
          <w:szCs w:val="32"/>
        </w:rPr>
        <w:t>.</w:t>
      </w:r>
    </w:p>
    <w:p w14:paraId="2DA62952" w14:textId="77777777" w:rsidR="005B25EE" w:rsidRDefault="005B25EE">
      <w:pPr>
        <w:spacing w:before="7" w:line="120" w:lineRule="exact"/>
        <w:rPr>
          <w:sz w:val="12"/>
          <w:szCs w:val="12"/>
        </w:rPr>
      </w:pPr>
    </w:p>
    <w:p w14:paraId="5A8C03AE" w14:textId="77777777" w:rsidR="005B25EE" w:rsidRDefault="005B25EE">
      <w:pPr>
        <w:spacing w:line="200" w:lineRule="exact"/>
      </w:pPr>
    </w:p>
    <w:p w14:paraId="487622B2" w14:textId="77777777" w:rsidR="005B25EE" w:rsidRDefault="005B25EE">
      <w:pPr>
        <w:spacing w:line="200" w:lineRule="exact"/>
      </w:pPr>
    </w:p>
    <w:p w14:paraId="771DE37F" w14:textId="6D22AC5C" w:rsidR="005B25EE" w:rsidRDefault="007B4531">
      <w:pPr>
        <w:ind w:left="2348" w:right="2290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Mobile: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0</w:t>
      </w:r>
      <w:r w:rsidR="0005369C">
        <w:rPr>
          <w:w w:val="99"/>
          <w:sz w:val="32"/>
          <w:szCs w:val="32"/>
        </w:rPr>
        <w:t>7051641891</w:t>
      </w:r>
    </w:p>
    <w:p w14:paraId="50AD815D" w14:textId="77777777" w:rsidR="005B25EE" w:rsidRDefault="005B25EE">
      <w:pPr>
        <w:spacing w:before="7" w:line="120" w:lineRule="exact"/>
        <w:rPr>
          <w:sz w:val="12"/>
          <w:szCs w:val="12"/>
        </w:rPr>
      </w:pPr>
    </w:p>
    <w:p w14:paraId="2B489AF0" w14:textId="77777777" w:rsidR="005B25EE" w:rsidRDefault="005B25EE">
      <w:pPr>
        <w:spacing w:line="200" w:lineRule="exact"/>
      </w:pPr>
    </w:p>
    <w:p w14:paraId="1B6CADF9" w14:textId="77777777" w:rsidR="005B25EE" w:rsidRDefault="005B25EE">
      <w:pPr>
        <w:spacing w:line="200" w:lineRule="exact"/>
      </w:pPr>
    </w:p>
    <w:p w14:paraId="335AF98E" w14:textId="77777777" w:rsidR="005B25EE" w:rsidRDefault="007B4531">
      <w:pPr>
        <w:ind w:left="2620" w:right="2558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Date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Birth: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15th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August,</w:t>
      </w:r>
      <w:r>
        <w:rPr>
          <w:sz w:val="32"/>
          <w:szCs w:val="32"/>
        </w:rPr>
        <w:t xml:space="preserve"> </w:t>
      </w:r>
      <w:r w:rsidR="006575FF">
        <w:rPr>
          <w:w w:val="99"/>
          <w:sz w:val="32"/>
          <w:szCs w:val="32"/>
        </w:rPr>
        <w:t>1990</w:t>
      </w:r>
    </w:p>
    <w:p w14:paraId="44249D18" w14:textId="77777777" w:rsidR="005B25EE" w:rsidRDefault="005B25EE">
      <w:pPr>
        <w:spacing w:before="1" w:line="120" w:lineRule="exact"/>
        <w:rPr>
          <w:sz w:val="13"/>
          <w:szCs w:val="13"/>
        </w:rPr>
      </w:pPr>
    </w:p>
    <w:p w14:paraId="4BAB79C2" w14:textId="77777777" w:rsidR="005B25EE" w:rsidRDefault="005B25EE">
      <w:pPr>
        <w:spacing w:line="200" w:lineRule="exact"/>
      </w:pPr>
    </w:p>
    <w:p w14:paraId="0C6AF1BA" w14:textId="77777777" w:rsidR="005B25EE" w:rsidRDefault="005B25EE">
      <w:pPr>
        <w:spacing w:line="200" w:lineRule="exact"/>
      </w:pPr>
    </w:p>
    <w:p w14:paraId="7DC835C6" w14:textId="77777777" w:rsidR="005B25EE" w:rsidRDefault="007B4531">
      <w:pPr>
        <w:ind w:left="3137" w:right="307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color w:val="006FC0"/>
          <w:sz w:val="24"/>
          <w:szCs w:val="24"/>
        </w:rPr>
        <w:t>dotman007@outlook.com</w:t>
      </w:r>
    </w:p>
    <w:p w14:paraId="04C3D888" w14:textId="77777777" w:rsidR="005B25EE" w:rsidRDefault="005B25EE">
      <w:pPr>
        <w:spacing w:before="16" w:line="260" w:lineRule="exact"/>
        <w:rPr>
          <w:sz w:val="26"/>
          <w:szCs w:val="26"/>
        </w:rPr>
      </w:pPr>
    </w:p>
    <w:p w14:paraId="68568696" w14:textId="77777777" w:rsidR="005B25EE" w:rsidRDefault="007B4531">
      <w:pPr>
        <w:spacing w:line="260" w:lineRule="exact"/>
        <w:ind w:left="2869" w:right="2808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Github: </w:t>
      </w:r>
      <w:hyperlink r:id="rId5">
        <w:r>
          <w:rPr>
            <w:color w:val="0462C1"/>
            <w:position w:val="-1"/>
            <w:sz w:val="24"/>
            <w:szCs w:val="24"/>
            <w:u w:val="single" w:color="0462C1"/>
          </w:rPr>
          <w:t>https://github.com/Dotman007</w:t>
        </w:r>
      </w:hyperlink>
    </w:p>
    <w:p w14:paraId="5A7616A3" w14:textId="77777777" w:rsidR="005B25EE" w:rsidRDefault="005B25EE">
      <w:pPr>
        <w:spacing w:line="200" w:lineRule="exact"/>
      </w:pPr>
    </w:p>
    <w:p w14:paraId="7F4F4580" w14:textId="77777777" w:rsidR="005B25EE" w:rsidRDefault="005B25EE">
      <w:pPr>
        <w:spacing w:before="17" w:line="220" w:lineRule="exact"/>
        <w:rPr>
          <w:sz w:val="22"/>
          <w:szCs w:val="22"/>
        </w:rPr>
      </w:pPr>
    </w:p>
    <w:p w14:paraId="1F2A3AFC" w14:textId="77777777" w:rsidR="005B25EE" w:rsidRDefault="007B4531">
      <w:pPr>
        <w:spacing w:before="9"/>
        <w:ind w:left="100"/>
        <w:rPr>
          <w:sz w:val="40"/>
          <w:szCs w:val="40"/>
        </w:rPr>
      </w:pPr>
      <w:r>
        <w:rPr>
          <w:b/>
          <w:sz w:val="40"/>
          <w:szCs w:val="40"/>
        </w:rPr>
        <w:t>SUMMARY</w:t>
      </w:r>
    </w:p>
    <w:p w14:paraId="32259636" w14:textId="77777777" w:rsidR="005B25EE" w:rsidRDefault="005B25EE">
      <w:pPr>
        <w:spacing w:line="200" w:lineRule="exact"/>
      </w:pPr>
    </w:p>
    <w:p w14:paraId="67006617" w14:textId="77777777" w:rsidR="005B25EE" w:rsidRDefault="005B25EE">
      <w:pPr>
        <w:spacing w:before="15" w:line="240" w:lineRule="exact"/>
        <w:rPr>
          <w:sz w:val="24"/>
          <w:szCs w:val="24"/>
        </w:rPr>
      </w:pPr>
    </w:p>
    <w:p w14:paraId="15595D58" w14:textId="3129928C" w:rsidR="005B25EE" w:rsidRDefault="007B4531">
      <w:pPr>
        <w:tabs>
          <w:tab w:val="left" w:pos="820"/>
        </w:tabs>
        <w:spacing w:line="464" w:lineRule="auto"/>
        <w:ind w:left="820" w:right="859" w:hanging="360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9187889"/>
      <w:r w:rsidR="00E31D9A">
        <w:rPr>
          <w:sz w:val="24"/>
          <w:szCs w:val="24"/>
        </w:rPr>
        <w:t>4</w:t>
      </w:r>
      <w:r>
        <w:rPr>
          <w:sz w:val="24"/>
          <w:szCs w:val="24"/>
        </w:rPr>
        <w:t xml:space="preserve">+ years of experience in .NET development, encompassing analysis, design and development of client and server,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application.</w:t>
      </w:r>
    </w:p>
    <w:p w14:paraId="205EBC68" w14:textId="77777777" w:rsidR="005B25EE" w:rsidRDefault="007B4531">
      <w:pPr>
        <w:tabs>
          <w:tab w:val="left" w:pos="820"/>
        </w:tabs>
        <w:spacing w:before="29" w:line="478" w:lineRule="auto"/>
        <w:ind w:left="820" w:right="538" w:hanging="360"/>
        <w:rPr>
          <w:sz w:val="24"/>
          <w:szCs w:val="24"/>
        </w:rPr>
      </w:pPr>
      <w:r>
        <w:rPr>
          <w:sz w:val="24"/>
          <w:szCs w:val="24"/>
        </w:rPr>
        <w:tab/>
        <w:t>Strong knowledge of SQL and extensive scripting experience in coding of MS SQL Server using Entity Framework and Stored Procedures.</w:t>
      </w:r>
    </w:p>
    <w:p w14:paraId="6D6EA789" w14:textId="77777777" w:rsidR="005B25EE" w:rsidRDefault="007B4531">
      <w:pPr>
        <w:tabs>
          <w:tab w:val="left" w:pos="820"/>
        </w:tabs>
        <w:spacing w:before="14" w:line="462" w:lineRule="auto"/>
        <w:ind w:left="820" w:right="801" w:hanging="360"/>
        <w:rPr>
          <w:sz w:val="24"/>
          <w:szCs w:val="24"/>
        </w:rPr>
      </w:pPr>
      <w:r>
        <w:rPr>
          <w:sz w:val="24"/>
          <w:szCs w:val="24"/>
        </w:rPr>
        <w:tab/>
        <w:t>Passionate and motivated software developer who works effectively in a dynamic environment.</w:t>
      </w:r>
    </w:p>
    <w:p w14:paraId="491E3718" w14:textId="77777777" w:rsidR="005B25EE" w:rsidRDefault="007B4531">
      <w:pPr>
        <w:spacing w:before="31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Strong knowledge and experience on Object Oriented Programming (OOP).</w:t>
      </w:r>
    </w:p>
    <w:p w14:paraId="2734652B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2019E71C" w14:textId="77777777" w:rsidR="005B25EE" w:rsidRDefault="007B4531">
      <w:pPr>
        <w:tabs>
          <w:tab w:val="left" w:pos="820"/>
        </w:tabs>
        <w:spacing w:line="463" w:lineRule="auto"/>
        <w:ind w:left="820" w:right="78" w:hanging="360"/>
        <w:rPr>
          <w:sz w:val="24"/>
          <w:szCs w:val="24"/>
        </w:rPr>
      </w:pPr>
      <w:r>
        <w:rPr>
          <w:sz w:val="24"/>
          <w:szCs w:val="24"/>
        </w:rPr>
        <w:tab/>
        <w:t>Excellent communication skills with strong background working directly with coworkers and client to identify business objectives and establish requirements.</w:t>
      </w:r>
    </w:p>
    <w:p w14:paraId="1CC3D166" w14:textId="77777777" w:rsidR="005B25EE" w:rsidRDefault="007B4531">
      <w:pPr>
        <w:spacing w:before="31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Excellent project management abilities and team management skills.</w:t>
      </w:r>
    </w:p>
    <w:p w14:paraId="1F4500B0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3538101E" w14:textId="77777777" w:rsidR="005B25EE" w:rsidRDefault="007B4531">
      <w:pPr>
        <w:ind w:left="460"/>
        <w:rPr>
          <w:sz w:val="24"/>
          <w:szCs w:val="24"/>
        </w:rPr>
        <w:sectPr w:rsidR="005B25EE">
          <w:pgSz w:w="12240" w:h="15840"/>
          <w:pgMar w:top="1400" w:right="140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    Skilled at researching and extracting information crucial for applications development.</w:t>
      </w:r>
    </w:p>
    <w:bookmarkEnd w:id="0"/>
    <w:p w14:paraId="42CF20DF" w14:textId="77777777" w:rsidR="005B25EE" w:rsidRDefault="007B4531">
      <w:pPr>
        <w:spacing w:before="59"/>
        <w:ind w:left="82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TECHNICAL SKILLS</w:t>
      </w:r>
    </w:p>
    <w:p w14:paraId="1F2CD9EA" w14:textId="77777777" w:rsidR="005B25EE" w:rsidRDefault="005B25EE">
      <w:pPr>
        <w:spacing w:line="200" w:lineRule="exact"/>
      </w:pPr>
    </w:p>
    <w:p w14:paraId="16B0A3C0" w14:textId="77777777" w:rsidR="005B25EE" w:rsidRDefault="005B25EE">
      <w:pPr>
        <w:spacing w:before="15" w:line="240" w:lineRule="exact"/>
        <w:rPr>
          <w:sz w:val="24"/>
          <w:szCs w:val="24"/>
        </w:rPr>
      </w:pPr>
    </w:p>
    <w:p w14:paraId="1186CA01" w14:textId="7CAC8E95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Languages: C#, ASP.NET, MVC, Window Form, WPF</w:t>
      </w:r>
      <w:r w:rsidR="00427706">
        <w:rPr>
          <w:sz w:val="24"/>
          <w:szCs w:val="24"/>
        </w:rPr>
        <w:t>, WEB API</w:t>
      </w:r>
      <w:r w:rsidR="0098629A">
        <w:rPr>
          <w:sz w:val="24"/>
          <w:szCs w:val="24"/>
        </w:rPr>
        <w:t>, WCF</w:t>
      </w:r>
      <w:r>
        <w:rPr>
          <w:sz w:val="24"/>
          <w:szCs w:val="24"/>
        </w:rPr>
        <w:t>.</w:t>
      </w:r>
    </w:p>
    <w:p w14:paraId="7B004640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549406CD" w14:textId="254DCCAA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Frameworks:</w:t>
      </w:r>
      <w:r w:rsidR="009C1ACD">
        <w:rPr>
          <w:sz w:val="24"/>
          <w:szCs w:val="24"/>
        </w:rPr>
        <w:t xml:space="preserve"> </w:t>
      </w:r>
      <w:r>
        <w:rPr>
          <w:sz w:val="24"/>
          <w:szCs w:val="24"/>
        </w:rPr>
        <w:t>.NET.</w:t>
      </w:r>
    </w:p>
    <w:p w14:paraId="4DD5C28F" w14:textId="77777777" w:rsidR="005B25EE" w:rsidRDefault="005B25EE">
      <w:pPr>
        <w:spacing w:before="17" w:line="260" w:lineRule="exact"/>
        <w:rPr>
          <w:sz w:val="26"/>
          <w:szCs w:val="26"/>
        </w:rPr>
      </w:pPr>
    </w:p>
    <w:p w14:paraId="1C95CADB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Stylesheet: Bootstrap.</w:t>
      </w:r>
    </w:p>
    <w:p w14:paraId="39940468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7E79E33E" w14:textId="74611A03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Databases: MS SQL server 2008/2012</w:t>
      </w:r>
      <w:r w:rsidR="006575FF">
        <w:rPr>
          <w:sz w:val="24"/>
          <w:szCs w:val="24"/>
        </w:rPr>
        <w:t>/2016</w:t>
      </w:r>
      <w:r w:rsidR="00E86DB6">
        <w:rPr>
          <w:sz w:val="24"/>
          <w:szCs w:val="24"/>
        </w:rPr>
        <w:t>/2017</w:t>
      </w:r>
      <w:r>
        <w:rPr>
          <w:sz w:val="24"/>
          <w:szCs w:val="24"/>
        </w:rPr>
        <w:t>.</w:t>
      </w:r>
    </w:p>
    <w:p w14:paraId="250FBD15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67D59655" w14:textId="340D5019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Markup Languages: HTML</w:t>
      </w:r>
      <w:r w:rsidR="00F05E84">
        <w:rPr>
          <w:sz w:val="24"/>
          <w:szCs w:val="24"/>
        </w:rPr>
        <w:t>,XML</w:t>
      </w:r>
    </w:p>
    <w:p w14:paraId="07F53491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64EE518D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Protocols: HTTP.</w:t>
      </w:r>
    </w:p>
    <w:p w14:paraId="25BB74E0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237F895F" w14:textId="10DFCB86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Scripting: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jQuery, AJAX.</w:t>
      </w:r>
    </w:p>
    <w:p w14:paraId="6EC5CCBD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354C5696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IDE: Microsoft Visual Studio, Microsoft Visual Studio Code.</w:t>
      </w:r>
    </w:p>
    <w:p w14:paraId="4CA28FEF" w14:textId="77777777" w:rsidR="005B25EE" w:rsidRDefault="005B25EE">
      <w:pPr>
        <w:spacing w:before="17" w:line="260" w:lineRule="exact"/>
        <w:rPr>
          <w:sz w:val="26"/>
          <w:szCs w:val="26"/>
        </w:rPr>
      </w:pPr>
    </w:p>
    <w:p w14:paraId="13789CB1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Web Server: Microsoft IIS 6.0/7.0/7.5/8.0.</w:t>
      </w:r>
    </w:p>
    <w:p w14:paraId="151FF61D" w14:textId="77777777" w:rsidR="005B25EE" w:rsidRDefault="005B25EE">
      <w:pPr>
        <w:spacing w:before="15" w:line="260" w:lineRule="exact"/>
        <w:rPr>
          <w:sz w:val="26"/>
          <w:szCs w:val="26"/>
        </w:rPr>
      </w:pPr>
    </w:p>
    <w:p w14:paraId="063178C7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Operating Systems: Windows 7/8.1/10</w:t>
      </w:r>
    </w:p>
    <w:p w14:paraId="32F30D49" w14:textId="77777777" w:rsidR="005B25EE" w:rsidRDefault="005B25EE">
      <w:pPr>
        <w:spacing w:line="200" w:lineRule="exact"/>
      </w:pPr>
    </w:p>
    <w:p w14:paraId="31517CB1" w14:textId="77777777" w:rsidR="005B25EE" w:rsidRDefault="005B25EE">
      <w:pPr>
        <w:spacing w:line="200" w:lineRule="exact"/>
      </w:pPr>
    </w:p>
    <w:p w14:paraId="1E295D9B" w14:textId="77777777" w:rsidR="005B25EE" w:rsidRDefault="005B25EE">
      <w:pPr>
        <w:spacing w:line="200" w:lineRule="exact"/>
      </w:pPr>
    </w:p>
    <w:p w14:paraId="33F8CBD7" w14:textId="77777777" w:rsidR="005B25EE" w:rsidRDefault="005B25EE">
      <w:pPr>
        <w:spacing w:before="12" w:line="220" w:lineRule="exact"/>
        <w:rPr>
          <w:sz w:val="22"/>
          <w:szCs w:val="22"/>
        </w:rPr>
      </w:pPr>
    </w:p>
    <w:p w14:paraId="6AB0CA59" w14:textId="77777777" w:rsidR="005B25EE" w:rsidRDefault="007B4531">
      <w:pPr>
        <w:ind w:left="100"/>
        <w:rPr>
          <w:sz w:val="40"/>
          <w:szCs w:val="40"/>
        </w:rPr>
      </w:pPr>
      <w:r>
        <w:rPr>
          <w:b/>
          <w:sz w:val="40"/>
          <w:szCs w:val="40"/>
        </w:rPr>
        <w:t>WORK EXPERIENCE</w:t>
      </w:r>
    </w:p>
    <w:p w14:paraId="1B4FB0F8" w14:textId="77777777" w:rsidR="005B25EE" w:rsidRDefault="005B25EE">
      <w:pPr>
        <w:spacing w:line="200" w:lineRule="exact"/>
      </w:pPr>
    </w:p>
    <w:p w14:paraId="5B44DE80" w14:textId="77777777" w:rsidR="005B25EE" w:rsidRDefault="005B25EE">
      <w:pPr>
        <w:spacing w:before="13" w:line="240" w:lineRule="exact"/>
        <w:rPr>
          <w:sz w:val="24"/>
          <w:szCs w:val="24"/>
        </w:rPr>
      </w:pPr>
    </w:p>
    <w:p w14:paraId="7C18CE7B" w14:textId="77777777" w:rsidR="005B25EE" w:rsidRDefault="007B4531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Software Developer                                                                </w:t>
      </w:r>
      <w:r>
        <w:rPr>
          <w:b/>
          <w:sz w:val="24"/>
          <w:szCs w:val="24"/>
        </w:rPr>
        <w:t>January 2014 – November 2017</w:t>
      </w:r>
    </w:p>
    <w:p w14:paraId="5EB639CC" w14:textId="77777777" w:rsidR="005B25EE" w:rsidRDefault="005B25EE">
      <w:pPr>
        <w:spacing w:line="200" w:lineRule="exact"/>
      </w:pPr>
    </w:p>
    <w:p w14:paraId="0FD41D5B" w14:textId="77777777" w:rsidR="005B25EE" w:rsidRDefault="005B25EE">
      <w:pPr>
        <w:spacing w:before="17" w:line="220" w:lineRule="exact"/>
        <w:rPr>
          <w:sz w:val="22"/>
          <w:szCs w:val="22"/>
        </w:rPr>
      </w:pPr>
    </w:p>
    <w:p w14:paraId="5776E228" w14:textId="77777777" w:rsidR="005B25EE" w:rsidRDefault="007B4531">
      <w:pPr>
        <w:ind w:left="100"/>
        <w:rPr>
          <w:sz w:val="24"/>
          <w:szCs w:val="24"/>
        </w:rPr>
      </w:pPr>
      <w:bookmarkStart w:id="1" w:name="_Hlk9188967"/>
      <w:r>
        <w:rPr>
          <w:sz w:val="24"/>
          <w:szCs w:val="24"/>
        </w:rPr>
        <w:t>Sandton Consulting Limited</w:t>
      </w:r>
    </w:p>
    <w:bookmarkEnd w:id="1"/>
    <w:p w14:paraId="06CEF7EB" w14:textId="77777777" w:rsidR="005B25EE" w:rsidRDefault="005B25EE">
      <w:pPr>
        <w:spacing w:line="200" w:lineRule="exact"/>
      </w:pPr>
    </w:p>
    <w:p w14:paraId="4D09AE9D" w14:textId="77777777" w:rsidR="005B25EE" w:rsidRDefault="005B25EE">
      <w:pPr>
        <w:spacing w:before="16" w:line="220" w:lineRule="exact"/>
        <w:rPr>
          <w:sz w:val="22"/>
          <w:szCs w:val="22"/>
        </w:rPr>
      </w:pPr>
    </w:p>
    <w:p w14:paraId="077C9860" w14:textId="19AE2E19" w:rsidR="005B25EE" w:rsidRPr="0074270C" w:rsidRDefault="007B4531" w:rsidP="007427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270C">
        <w:rPr>
          <w:sz w:val="24"/>
          <w:szCs w:val="24"/>
        </w:rPr>
        <w:t>Debug and maintain software and web applications.</w:t>
      </w:r>
    </w:p>
    <w:p w14:paraId="0D3B2756" w14:textId="77777777" w:rsidR="007D7F3D" w:rsidRDefault="007D7F3D" w:rsidP="007D7F3D">
      <w:pPr>
        <w:tabs>
          <w:tab w:val="left" w:pos="820"/>
        </w:tabs>
        <w:spacing w:line="462" w:lineRule="auto"/>
        <w:ind w:left="720" w:right="61"/>
        <w:rPr>
          <w:sz w:val="24"/>
          <w:szCs w:val="24"/>
        </w:rPr>
      </w:pPr>
    </w:p>
    <w:p w14:paraId="6E117207" w14:textId="21C60044" w:rsidR="005B25EE" w:rsidRPr="0074270C" w:rsidRDefault="007B4531" w:rsidP="0074270C">
      <w:pPr>
        <w:pStyle w:val="ListParagraph"/>
        <w:numPr>
          <w:ilvl w:val="0"/>
          <w:numId w:val="2"/>
        </w:numPr>
        <w:tabs>
          <w:tab w:val="left" w:pos="820"/>
        </w:tabs>
        <w:spacing w:line="462" w:lineRule="auto"/>
        <w:ind w:right="61"/>
        <w:rPr>
          <w:sz w:val="24"/>
          <w:szCs w:val="24"/>
        </w:rPr>
        <w:sectPr w:rsidR="005B25EE" w:rsidRPr="0074270C">
          <w:pgSz w:w="12240" w:h="15840"/>
          <w:pgMar w:top="1380" w:right="1360" w:bottom="280" w:left="1340" w:header="720" w:footer="720" w:gutter="0"/>
          <w:cols w:space="720"/>
        </w:sectPr>
      </w:pPr>
      <w:r w:rsidRPr="0074270C">
        <w:rPr>
          <w:sz w:val="24"/>
          <w:szCs w:val="24"/>
        </w:rPr>
        <w:t>Complete detailed programming and development tasks for front-end public and internal websites as well as challenging back-end server code.</w:t>
      </w:r>
    </w:p>
    <w:p w14:paraId="5EBD5C95" w14:textId="2F790821" w:rsidR="006575FF" w:rsidRDefault="006575FF" w:rsidP="006575FF">
      <w:pPr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Software Developer                                                                 </w:t>
      </w:r>
      <w:r>
        <w:rPr>
          <w:b/>
          <w:sz w:val="24"/>
          <w:szCs w:val="24"/>
        </w:rPr>
        <w:t>January 2018 – De</w:t>
      </w:r>
      <w:bookmarkStart w:id="2" w:name="_GoBack"/>
      <w:bookmarkEnd w:id="2"/>
      <w:r>
        <w:rPr>
          <w:b/>
          <w:sz w:val="24"/>
          <w:szCs w:val="24"/>
        </w:rPr>
        <w:t>cember 201</w:t>
      </w:r>
      <w:r w:rsidR="00E3707B">
        <w:rPr>
          <w:b/>
          <w:sz w:val="24"/>
          <w:szCs w:val="24"/>
        </w:rPr>
        <w:t>8</w:t>
      </w:r>
    </w:p>
    <w:p w14:paraId="2195A715" w14:textId="77777777" w:rsidR="006575FF" w:rsidRDefault="006575FF" w:rsidP="006575FF">
      <w:pPr>
        <w:spacing w:line="200" w:lineRule="exact"/>
      </w:pPr>
    </w:p>
    <w:p w14:paraId="05379A23" w14:textId="77777777" w:rsidR="006575FF" w:rsidRDefault="006575FF" w:rsidP="006575FF">
      <w:pPr>
        <w:spacing w:before="17" w:line="220" w:lineRule="exact"/>
        <w:rPr>
          <w:sz w:val="22"/>
          <w:szCs w:val="22"/>
        </w:rPr>
      </w:pPr>
    </w:p>
    <w:p w14:paraId="4120EB75" w14:textId="77777777" w:rsidR="006575FF" w:rsidRDefault="006575FF" w:rsidP="006575FF">
      <w:pPr>
        <w:ind w:left="100"/>
        <w:rPr>
          <w:sz w:val="24"/>
          <w:szCs w:val="24"/>
        </w:rPr>
      </w:pPr>
      <w:r>
        <w:rPr>
          <w:sz w:val="24"/>
          <w:szCs w:val="24"/>
        </w:rPr>
        <w:t>Diligent Systems Nigeria</w:t>
      </w:r>
    </w:p>
    <w:p w14:paraId="26F5D0EE" w14:textId="77777777" w:rsidR="006575FF" w:rsidRDefault="006575FF" w:rsidP="006575FF">
      <w:pPr>
        <w:spacing w:line="200" w:lineRule="exact"/>
      </w:pPr>
    </w:p>
    <w:p w14:paraId="3F5D03BE" w14:textId="77777777" w:rsidR="006575FF" w:rsidRDefault="006575FF" w:rsidP="006575FF">
      <w:pPr>
        <w:spacing w:before="16" w:line="220" w:lineRule="exact"/>
        <w:rPr>
          <w:sz w:val="22"/>
          <w:szCs w:val="22"/>
        </w:rPr>
      </w:pPr>
    </w:p>
    <w:p w14:paraId="418FEC7F" w14:textId="339CF626" w:rsidR="007B4531" w:rsidRPr="00A77ED9" w:rsidRDefault="006575FF" w:rsidP="00A77ED9">
      <w:pPr>
        <w:pStyle w:val="ListParagraph"/>
        <w:numPr>
          <w:ilvl w:val="0"/>
          <w:numId w:val="3"/>
        </w:numPr>
        <w:tabs>
          <w:tab w:val="left" w:pos="820"/>
        </w:tabs>
        <w:spacing w:before="31" w:line="462" w:lineRule="auto"/>
        <w:ind w:right="163"/>
        <w:rPr>
          <w:sz w:val="24"/>
          <w:szCs w:val="24"/>
        </w:rPr>
      </w:pPr>
      <w:r w:rsidRPr="00A77ED9">
        <w:rPr>
          <w:sz w:val="24"/>
          <w:szCs w:val="24"/>
        </w:rPr>
        <w:t>Develop new applications from the ground up or add new functionalities to the existing applications.</w:t>
      </w:r>
    </w:p>
    <w:p w14:paraId="49708C4B" w14:textId="77777777" w:rsidR="006575FF" w:rsidRDefault="006575FF" w:rsidP="007B4531">
      <w:pPr>
        <w:tabs>
          <w:tab w:val="left" w:pos="820"/>
        </w:tabs>
        <w:spacing w:before="31" w:line="462" w:lineRule="auto"/>
        <w:ind w:right="163"/>
        <w:rPr>
          <w:sz w:val="24"/>
          <w:szCs w:val="24"/>
        </w:rPr>
      </w:pPr>
      <w:r>
        <w:rPr>
          <w:sz w:val="24"/>
          <w:szCs w:val="24"/>
        </w:rPr>
        <w:t xml:space="preserve">Software Developer Consultant                                </w:t>
      </w:r>
      <w:r w:rsidR="007B4531">
        <w:rPr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January 2019 – Till Date</w:t>
      </w:r>
    </w:p>
    <w:p w14:paraId="7DC2F002" w14:textId="77777777" w:rsidR="006575FF" w:rsidRDefault="006575FF" w:rsidP="006575FF">
      <w:pPr>
        <w:spacing w:line="200" w:lineRule="exact"/>
      </w:pPr>
    </w:p>
    <w:p w14:paraId="3A7E89F8" w14:textId="77777777" w:rsidR="006575FF" w:rsidRDefault="006575FF" w:rsidP="006575FF">
      <w:pPr>
        <w:ind w:left="100"/>
        <w:rPr>
          <w:sz w:val="24"/>
          <w:szCs w:val="24"/>
        </w:rPr>
      </w:pPr>
      <w:r>
        <w:rPr>
          <w:sz w:val="24"/>
          <w:szCs w:val="24"/>
        </w:rPr>
        <w:t>Sterling Bank Nigeria</w:t>
      </w:r>
    </w:p>
    <w:p w14:paraId="237FB1B5" w14:textId="77777777" w:rsidR="006575FF" w:rsidRDefault="006575FF" w:rsidP="006575FF">
      <w:pPr>
        <w:spacing w:line="200" w:lineRule="exact"/>
      </w:pPr>
    </w:p>
    <w:p w14:paraId="1C0852DE" w14:textId="42C504D8" w:rsidR="00A77ED9" w:rsidRDefault="00286F62" w:rsidP="00286F62">
      <w:pPr>
        <w:tabs>
          <w:tab w:val="left" w:pos="2004"/>
        </w:tabs>
        <w:spacing w:before="16" w:line="220" w:lineRule="exact"/>
        <w:rPr>
          <w:sz w:val="24"/>
          <w:szCs w:val="24"/>
        </w:rPr>
      </w:pPr>
      <w:r>
        <w:rPr>
          <w:sz w:val="22"/>
          <w:szCs w:val="22"/>
        </w:rPr>
        <w:tab/>
      </w:r>
    </w:p>
    <w:p w14:paraId="161BE32A" w14:textId="3D91C390" w:rsidR="006575FF" w:rsidRPr="00A77ED9" w:rsidRDefault="006575FF" w:rsidP="00A77ED9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77ED9">
        <w:rPr>
          <w:sz w:val="24"/>
          <w:szCs w:val="24"/>
        </w:rPr>
        <w:t>Complete detailed programming and development tasks for front-end public and internal websites as well as challenging back-end server code.</w:t>
      </w:r>
      <w:r w:rsidR="007B4531" w:rsidRPr="00A77ED9">
        <w:rPr>
          <w:sz w:val="24"/>
          <w:szCs w:val="24"/>
        </w:rPr>
        <w:t xml:space="preserve"> </w:t>
      </w:r>
      <w:r w:rsidRPr="00A77ED9">
        <w:rPr>
          <w:sz w:val="24"/>
          <w:szCs w:val="24"/>
        </w:rPr>
        <w:t>Develop new applications from the ground up or add new functionalities to the existing applications.</w:t>
      </w:r>
    </w:p>
    <w:p w14:paraId="46E677FB" w14:textId="77777777" w:rsidR="006575FF" w:rsidRDefault="006575FF" w:rsidP="006575FF">
      <w:pPr>
        <w:spacing w:line="180" w:lineRule="exact"/>
        <w:rPr>
          <w:sz w:val="18"/>
          <w:szCs w:val="18"/>
        </w:rPr>
      </w:pPr>
    </w:p>
    <w:p w14:paraId="1295BB18" w14:textId="77777777" w:rsidR="006575FF" w:rsidRDefault="006575FF" w:rsidP="006575FF">
      <w:pPr>
        <w:spacing w:line="200" w:lineRule="exact"/>
      </w:pPr>
    </w:p>
    <w:p w14:paraId="15373235" w14:textId="77777777" w:rsidR="005B25EE" w:rsidRDefault="007B4531">
      <w:pPr>
        <w:ind w:left="100"/>
        <w:rPr>
          <w:sz w:val="40"/>
          <w:szCs w:val="40"/>
        </w:rPr>
      </w:pPr>
      <w:r>
        <w:rPr>
          <w:b/>
          <w:sz w:val="40"/>
          <w:szCs w:val="40"/>
        </w:rPr>
        <w:t>ACHIEVEMENT</w:t>
      </w:r>
    </w:p>
    <w:p w14:paraId="018DCE5C" w14:textId="77777777" w:rsidR="005B25EE" w:rsidRDefault="005B25EE">
      <w:pPr>
        <w:spacing w:line="200" w:lineRule="exact"/>
      </w:pPr>
    </w:p>
    <w:p w14:paraId="3F17D7B4" w14:textId="218CB4E8" w:rsidR="005B25EE" w:rsidRDefault="007B4531" w:rsidP="00E86DB6">
      <w:pPr>
        <w:ind w:firstLine="460"/>
        <w:rPr>
          <w:sz w:val="24"/>
          <w:szCs w:val="24"/>
        </w:rPr>
      </w:pPr>
      <w:r>
        <w:rPr>
          <w:sz w:val="24"/>
          <w:szCs w:val="24"/>
        </w:rPr>
        <w:t>Worked on various undergraduate and post-graduate computer science students’ projects</w:t>
      </w:r>
    </w:p>
    <w:p w14:paraId="10BAE9BD" w14:textId="77777777" w:rsidR="005B25EE" w:rsidRDefault="005B25EE">
      <w:pPr>
        <w:spacing w:before="16" w:line="260" w:lineRule="exact"/>
        <w:rPr>
          <w:sz w:val="26"/>
          <w:szCs w:val="26"/>
        </w:rPr>
      </w:pPr>
    </w:p>
    <w:p w14:paraId="6DA5A6DD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>using C#, ASP.NET and SQL Server database.</w:t>
      </w:r>
    </w:p>
    <w:p w14:paraId="06FF56C3" w14:textId="77777777" w:rsidR="005B25EE" w:rsidRDefault="005B25EE">
      <w:pPr>
        <w:spacing w:before="18" w:line="260" w:lineRule="exact"/>
        <w:rPr>
          <w:sz w:val="26"/>
          <w:szCs w:val="26"/>
        </w:rPr>
      </w:pPr>
    </w:p>
    <w:p w14:paraId="0CB02EAA" w14:textId="67D3ADC9" w:rsidR="005B25EE" w:rsidRDefault="007B4531">
      <w:pPr>
        <w:tabs>
          <w:tab w:val="left" w:pos="460"/>
        </w:tabs>
        <w:spacing w:line="474" w:lineRule="auto"/>
        <w:ind w:left="460" w:right="85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Design and development of various project like University Administrative Payroll (Case Study: </w:t>
      </w:r>
      <w:proofErr w:type="spellStart"/>
      <w:r>
        <w:rPr>
          <w:sz w:val="24"/>
          <w:szCs w:val="24"/>
        </w:rPr>
        <w:t>Lautech</w:t>
      </w:r>
      <w:proofErr w:type="spellEnd"/>
      <w:r>
        <w:rPr>
          <w:sz w:val="24"/>
          <w:szCs w:val="24"/>
        </w:rPr>
        <w:t xml:space="preserve">); Ontology based consolidated platform for recruitment agencies; Student Automatic Result alert system (Case Study: </w:t>
      </w:r>
      <w:proofErr w:type="spellStart"/>
      <w:r>
        <w:rPr>
          <w:sz w:val="24"/>
          <w:szCs w:val="24"/>
        </w:rPr>
        <w:t>Lautech</w:t>
      </w:r>
      <w:proofErr w:type="spellEnd"/>
      <w:r>
        <w:rPr>
          <w:sz w:val="24"/>
          <w:szCs w:val="24"/>
        </w:rPr>
        <w:t xml:space="preserve">); Online Insurance System; Online car dealership system; using C# and SQL Server database, Real time bank loan Monitoring System using </w:t>
      </w: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>.</w:t>
      </w:r>
    </w:p>
    <w:p w14:paraId="5DFAEF98" w14:textId="77777777" w:rsidR="005B25EE" w:rsidRDefault="007B4531">
      <w:pPr>
        <w:tabs>
          <w:tab w:val="left" w:pos="460"/>
        </w:tabs>
        <w:spacing w:before="18" w:line="462" w:lineRule="auto"/>
        <w:ind w:left="460" w:right="147" w:hanging="360"/>
        <w:rPr>
          <w:sz w:val="24"/>
          <w:szCs w:val="24"/>
        </w:rPr>
      </w:pPr>
      <w:r>
        <w:rPr>
          <w:sz w:val="24"/>
          <w:szCs w:val="24"/>
        </w:rPr>
        <w:tab/>
        <w:t>Completed all phases of software development life cycle including requirements, design, development, testing, deployment and support.</w:t>
      </w:r>
    </w:p>
    <w:p w14:paraId="7EC69120" w14:textId="77777777" w:rsidR="005B25EE" w:rsidRDefault="005B25EE">
      <w:pPr>
        <w:spacing w:before="8" w:line="180" w:lineRule="exact"/>
        <w:rPr>
          <w:sz w:val="18"/>
          <w:szCs w:val="18"/>
        </w:rPr>
      </w:pPr>
    </w:p>
    <w:p w14:paraId="22BA82F2" w14:textId="77777777" w:rsidR="007B4531" w:rsidRDefault="007B4531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3E3D60" w14:textId="77777777" w:rsidR="005B25EE" w:rsidRDefault="007B4531" w:rsidP="007B4531">
      <w:pPr>
        <w:ind w:left="100" w:firstLine="360"/>
        <w:rPr>
          <w:sz w:val="40"/>
          <w:szCs w:val="40"/>
        </w:rPr>
      </w:pPr>
      <w:r>
        <w:rPr>
          <w:b/>
          <w:sz w:val="40"/>
          <w:szCs w:val="40"/>
        </w:rPr>
        <w:t>EDUCATION</w:t>
      </w:r>
    </w:p>
    <w:p w14:paraId="36C5864F" w14:textId="77777777" w:rsidR="005B25EE" w:rsidRDefault="005B25EE">
      <w:pPr>
        <w:spacing w:line="200" w:lineRule="exact"/>
      </w:pPr>
    </w:p>
    <w:p w14:paraId="52BE56E5" w14:textId="77777777" w:rsidR="005B25EE" w:rsidRDefault="005B25EE">
      <w:pPr>
        <w:spacing w:before="19" w:line="240" w:lineRule="exact"/>
        <w:rPr>
          <w:sz w:val="24"/>
          <w:szCs w:val="24"/>
        </w:rPr>
      </w:pPr>
    </w:p>
    <w:p w14:paraId="6B1872FE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Bachelor of Technology in Computer Science (Second Class Upper) </w:t>
      </w:r>
      <w:r>
        <w:rPr>
          <w:b/>
          <w:sz w:val="40"/>
          <w:szCs w:val="40"/>
        </w:rPr>
        <w:t xml:space="preserve">– </w:t>
      </w:r>
      <w:r>
        <w:rPr>
          <w:b/>
          <w:sz w:val="24"/>
          <w:szCs w:val="24"/>
        </w:rPr>
        <w:t>2015</w:t>
      </w:r>
    </w:p>
    <w:p w14:paraId="24007861" w14:textId="77777777" w:rsidR="005B25EE" w:rsidRDefault="005B25EE">
      <w:pPr>
        <w:spacing w:line="200" w:lineRule="exact"/>
      </w:pPr>
    </w:p>
    <w:p w14:paraId="4116EFB0" w14:textId="77777777" w:rsidR="005B25EE" w:rsidRDefault="005B25EE">
      <w:pPr>
        <w:spacing w:before="13" w:line="240" w:lineRule="exact"/>
        <w:rPr>
          <w:sz w:val="24"/>
          <w:szCs w:val="24"/>
        </w:rPr>
      </w:pPr>
    </w:p>
    <w:p w14:paraId="27F61399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Ladoke Akintola University of Technology, </w:t>
      </w:r>
      <w:proofErr w:type="spellStart"/>
      <w:r>
        <w:rPr>
          <w:sz w:val="24"/>
          <w:szCs w:val="24"/>
        </w:rPr>
        <w:t>Ogbomoso</w:t>
      </w:r>
      <w:proofErr w:type="spellEnd"/>
      <w:r>
        <w:rPr>
          <w:sz w:val="24"/>
          <w:szCs w:val="24"/>
        </w:rPr>
        <w:t>, Nigeria</w:t>
      </w:r>
    </w:p>
    <w:p w14:paraId="265A9433" w14:textId="77777777" w:rsidR="005B25EE" w:rsidRDefault="005B25EE">
      <w:pPr>
        <w:spacing w:before="3" w:line="280" w:lineRule="exact"/>
        <w:rPr>
          <w:sz w:val="28"/>
          <w:szCs w:val="28"/>
        </w:rPr>
      </w:pPr>
    </w:p>
    <w:p w14:paraId="7BF4242B" w14:textId="77777777" w:rsidR="005B25EE" w:rsidRDefault="007B4531">
      <w:pPr>
        <w:ind w:left="460"/>
        <w:rPr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601C75F0" w14:textId="77777777" w:rsidR="005B25EE" w:rsidRDefault="005B25EE">
      <w:pPr>
        <w:spacing w:line="200" w:lineRule="exact"/>
      </w:pPr>
    </w:p>
    <w:p w14:paraId="3EE55CD1" w14:textId="77777777" w:rsidR="005B25EE" w:rsidRDefault="005B25EE">
      <w:pPr>
        <w:spacing w:before="17" w:line="240" w:lineRule="exact"/>
        <w:rPr>
          <w:sz w:val="24"/>
          <w:szCs w:val="24"/>
        </w:rPr>
      </w:pPr>
    </w:p>
    <w:p w14:paraId="00269599" w14:textId="77777777" w:rsidR="005B25EE" w:rsidRDefault="007B4531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Africa Technical Academy (Application and Data Security Specialist) </w:t>
      </w:r>
      <w:r>
        <w:rPr>
          <w:b/>
          <w:sz w:val="24"/>
          <w:szCs w:val="24"/>
        </w:rPr>
        <w:t>November, 2015</w:t>
      </w:r>
    </w:p>
    <w:sectPr w:rsidR="005B25EE">
      <w:pgSz w:w="12240" w:h="15840"/>
      <w:pgMar w:top="1380" w:right="13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0303"/>
    <w:multiLevelType w:val="hybridMultilevel"/>
    <w:tmpl w:val="0CBE459E"/>
    <w:lvl w:ilvl="0" w:tplc="2000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24E342CB"/>
    <w:multiLevelType w:val="hybridMultilevel"/>
    <w:tmpl w:val="72A242E2"/>
    <w:lvl w:ilvl="0" w:tplc="2000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B2B3B4C"/>
    <w:multiLevelType w:val="multilevel"/>
    <w:tmpl w:val="0374D3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EE"/>
    <w:rsid w:val="0005369C"/>
    <w:rsid w:val="001B14FE"/>
    <w:rsid w:val="001D4251"/>
    <w:rsid w:val="00286F62"/>
    <w:rsid w:val="002C43B3"/>
    <w:rsid w:val="00427706"/>
    <w:rsid w:val="00480740"/>
    <w:rsid w:val="00515504"/>
    <w:rsid w:val="005544FB"/>
    <w:rsid w:val="005B25EE"/>
    <w:rsid w:val="005C586A"/>
    <w:rsid w:val="006575FF"/>
    <w:rsid w:val="0074270C"/>
    <w:rsid w:val="007B4531"/>
    <w:rsid w:val="007D7F3D"/>
    <w:rsid w:val="00827CD2"/>
    <w:rsid w:val="0098629A"/>
    <w:rsid w:val="009C1ACD"/>
    <w:rsid w:val="00A77ED9"/>
    <w:rsid w:val="00BC3A94"/>
    <w:rsid w:val="00E31D9A"/>
    <w:rsid w:val="00E3707B"/>
    <w:rsid w:val="00E86DB6"/>
    <w:rsid w:val="00F05E84"/>
    <w:rsid w:val="00F5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4AEF"/>
  <w15:docId w15:val="{A0D1A47C-EADC-4731-813F-9B3A147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4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man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Specta7</dc:creator>
  <cp:lastModifiedBy>Specta7</cp:lastModifiedBy>
  <cp:revision>8</cp:revision>
  <dcterms:created xsi:type="dcterms:W3CDTF">2019-03-27T11:11:00Z</dcterms:created>
  <dcterms:modified xsi:type="dcterms:W3CDTF">2019-05-20T06:59:00Z</dcterms:modified>
</cp:coreProperties>
</file>